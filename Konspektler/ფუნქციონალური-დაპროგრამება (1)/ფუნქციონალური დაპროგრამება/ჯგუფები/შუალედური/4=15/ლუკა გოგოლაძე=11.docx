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754" w14:textId="77777777" w:rsidR="00C00C73" w:rsidRDefault="008D71C0">
      <w:r>
        <w:rPr>
          <w:rFonts w:ascii="Sylfaen" w:eastAsia="Sylfaen" w:hAnsi="Sylfaen" w:cs="Sylfaen"/>
        </w:rPr>
        <w:t xml:space="preserve">საგნის დასახელება:   ფუნქციონალური პროგრამირება </w:t>
      </w:r>
    </w:p>
    <w:p w14:paraId="494E5D75" w14:textId="77777777" w:rsidR="00C00C73" w:rsidRDefault="008D71C0">
      <w:r>
        <w:rPr>
          <w:rFonts w:ascii="Sylfaen" w:eastAsia="Sylfaen" w:hAnsi="Sylfaen" w:cs="Sylfaen"/>
        </w:rPr>
        <w:t>სპეციალობა:  კომპიუტერული მეცნიერება</w:t>
      </w:r>
    </w:p>
    <w:p w14:paraId="5E643754" w14:textId="77777777" w:rsidR="00C00C73" w:rsidRDefault="008D71C0">
      <w:r>
        <w:rPr>
          <w:rFonts w:ascii="Sylfaen" w:eastAsia="Sylfaen" w:hAnsi="Sylfaen" w:cs="Sylfaen"/>
        </w:rPr>
        <w:t>ლექტორი:  ნათელ არჩვაძე</w:t>
      </w:r>
    </w:p>
    <w:p w14:paraId="45AB8BF3" w14:textId="77777777" w:rsidR="00C00C73" w:rsidRDefault="008D71C0">
      <w:r>
        <w:rPr>
          <w:rFonts w:ascii="Sylfaen" w:eastAsia="Sylfaen" w:hAnsi="Sylfaen" w:cs="Sylfaen"/>
        </w:rPr>
        <w:t>დრო: 2 სთ</w:t>
      </w:r>
    </w:p>
    <w:p w14:paraId="6124BB79" w14:textId="3B738BCD" w:rsidR="00C00C73" w:rsidRDefault="008D71C0">
      <w:r>
        <w:rPr>
          <w:rFonts w:ascii="Sylfaen" w:eastAsia="Sylfaen" w:hAnsi="Sylfaen" w:cs="Sylfaen"/>
        </w:rPr>
        <w:t xml:space="preserve">ქულათა ჯამი:  </w:t>
      </w:r>
      <w:r w:rsidR="009531C6">
        <w:rPr>
          <w:rFonts w:ascii="Sylfaen" w:eastAsia="Sylfaen" w:hAnsi="Sylfaen" w:cs="Sylfaen"/>
          <w:lang w:val="ka-GE"/>
        </w:rPr>
        <w:t>25</w:t>
      </w:r>
      <w:r>
        <w:rPr>
          <w:rFonts w:ascii="Sylfaen" w:eastAsia="Sylfaen" w:hAnsi="Sylfaen" w:cs="Sylfaen"/>
        </w:rPr>
        <w:t>=</w:t>
      </w:r>
      <w:r w:rsidRPr="008D71C0">
        <w:rPr>
          <w:rFonts w:ascii="Sylfaen" w:eastAsia="Sylfaen" w:hAnsi="Sylfaen" w:cs="Sylfaen"/>
          <w:highlight w:val="yellow"/>
        </w:rPr>
        <w:t>3+2+</w:t>
      </w:r>
      <w:r w:rsidR="009531C6">
        <w:rPr>
          <w:rFonts w:ascii="Sylfaen" w:eastAsia="Sylfaen" w:hAnsi="Sylfaen" w:cs="Sylfaen"/>
          <w:highlight w:val="yellow"/>
          <w:lang w:val="ka-GE"/>
        </w:rPr>
        <w:t>5</w:t>
      </w:r>
      <w:r w:rsidRPr="008D71C0">
        <w:rPr>
          <w:rFonts w:ascii="Sylfaen" w:eastAsia="Sylfaen" w:hAnsi="Sylfaen" w:cs="Sylfaen"/>
          <w:highlight w:val="yellow"/>
        </w:rPr>
        <w:t>+0+0</w:t>
      </w:r>
    </w:p>
    <w:p w14:paraId="5938F4C3" w14:textId="26491C94" w:rsidR="00C00C73" w:rsidRDefault="008D71C0">
      <w:r>
        <w:rPr>
          <w:rFonts w:ascii="Sylfaen" w:eastAsia="Sylfaen" w:hAnsi="Sylfaen" w:cs="Sylfaen"/>
        </w:rPr>
        <w:t xml:space="preserve">ქულათა გადანაწილების ინსტრუქცია: 5 საკითხი, თითოეული </w:t>
      </w:r>
      <w:r w:rsidR="009531C6">
        <w:rPr>
          <w:rFonts w:ascii="Sylfaen" w:eastAsia="Sylfaen" w:hAnsi="Sylfaen" w:cs="Sylfaen"/>
          <w:lang w:val="ka-GE"/>
        </w:rPr>
        <w:t>5</w:t>
      </w:r>
      <w:r>
        <w:rPr>
          <w:rFonts w:ascii="Sylfaen" w:eastAsia="Sylfaen" w:hAnsi="Sylfaen" w:cs="Sylfaen"/>
        </w:rPr>
        <w:t xml:space="preserve"> ქულა.</w:t>
      </w:r>
    </w:p>
    <w:p w14:paraId="7912B494" w14:textId="23A7C7F3" w:rsidR="00C00C73" w:rsidRPr="009531C6" w:rsidRDefault="008D71C0">
      <w:pPr>
        <w:spacing w:after="200"/>
        <w:jc w:val="center"/>
        <w:rPr>
          <w:lang w:val="ka-GE"/>
        </w:rPr>
      </w:pPr>
      <w:r w:rsidRPr="008D71C0">
        <w:rPr>
          <w:rFonts w:ascii="Sylfaen" w:eastAsia="Sylfaen" w:hAnsi="Sylfaen" w:cs="Sylfaen"/>
          <w:highlight w:val="yellow"/>
        </w:rPr>
        <w:t>ბილეთი =1</w:t>
      </w:r>
      <w:r w:rsidR="009531C6">
        <w:rPr>
          <w:rFonts w:ascii="Sylfaen" w:eastAsia="Sylfaen" w:hAnsi="Sylfaen" w:cs="Sylfaen"/>
          <w:lang w:val="ka-GE"/>
        </w:rPr>
        <w:t>0</w:t>
      </w:r>
    </w:p>
    <w:p w14:paraId="5DA68681" w14:textId="12012C46" w:rsidR="00C00C73" w:rsidRDefault="008D71C0">
      <w:pPr>
        <w:numPr>
          <w:ilvl w:val="0"/>
          <w:numId w:val="1"/>
        </w:numPr>
        <w:pBdr>
          <w:left w:val="none" w:sz="0" w:space="4" w:color="auto"/>
        </w:pBdr>
        <w:spacing w:after="240"/>
        <w:ind w:hanging="375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>
        <w:rPr>
          <w:rFonts w:ascii="Sylfaen" w:eastAsia="Sylfaen" w:hAnsi="Sylfaen" w:cs="Sylfaen"/>
          <w:noProof/>
        </w:rPr>
        <w:drawing>
          <wp:inline distT="0" distB="0" distL="0" distR="0" wp14:anchorId="0C6F1F45" wp14:editId="1E0F4A79">
            <wp:extent cx="2819400" cy="1209675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Sylfaen" w:eastAsia="Sylfaen" w:hAnsi="Sylfaen" w:cs="Sylfaen"/>
        </w:rPr>
        <w:t xml:space="preserve">მნიშვნელობის გამოსათვლელად. ფუნქციის </w:t>
      </w:r>
      <w:r w:rsidRPr="008D71C0">
        <w:rPr>
          <w:rFonts w:ascii="Sylfaen" w:eastAsia="Sylfaen" w:hAnsi="Sylfaen" w:cs="Sylfaen"/>
          <w:highlight w:val="yellow"/>
        </w:rPr>
        <w:t>ტიპ</w:t>
      </w:r>
      <w:r>
        <w:rPr>
          <w:rFonts w:ascii="Sylfaen" w:eastAsia="Sylfaen" w:hAnsi="Sylfaen" w:cs="Sylfaen"/>
        </w:rPr>
        <w:t xml:space="preserve">ი განსაზღვრეთ ცხადად. როგორ მიმართავთ ამ ფუნქციას? </w:t>
      </w:r>
      <w:r w:rsidRPr="008D71C0">
        <w:rPr>
          <w:rFonts w:ascii="Sylfaen" w:eastAsia="Sylfaen" w:hAnsi="Sylfaen" w:cs="Sylfaen"/>
          <w:highlight w:val="yellow"/>
        </w:rPr>
        <w:t>-</w:t>
      </w:r>
    </w:p>
    <w:p w14:paraId="5882DCB3" w14:textId="5DDA1269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 xml:space="preserve">y x = if x &gt;= (-2) &amp;&amp; x /= 0.4 then (x^3 + </w:t>
      </w:r>
      <w:r w:rsidRPr="008D71C0">
        <w:rPr>
          <w:rFonts w:ascii="Sylfaen" w:eastAsia="Sylfaen" w:hAnsi="Sylfaen" w:cs="Sylfaen"/>
          <w:sz w:val="20"/>
          <w:szCs w:val="20"/>
          <w:highlight w:val="yellow"/>
        </w:rPr>
        <w:t>7x</w:t>
      </w:r>
      <w:r>
        <w:rPr>
          <w:rFonts w:ascii="Sylfaen" w:eastAsia="Sylfaen" w:hAnsi="Sylfaen" w:cs="Sylfaen"/>
          <w:sz w:val="20"/>
          <w:szCs w:val="20"/>
        </w:rPr>
        <w:t xml:space="preserve"> – 3)/(5*x – 2)                       </w:t>
      </w:r>
      <w:r w:rsidRPr="008D71C0">
        <w:rPr>
          <w:rFonts w:ascii="Sylfaen" w:eastAsia="Sylfaen" w:hAnsi="Sylfaen" w:cs="Sylfaen"/>
          <w:sz w:val="20"/>
          <w:szCs w:val="20"/>
          <w:highlight w:val="yellow"/>
        </w:rPr>
        <w:t>-</w:t>
      </w:r>
    </w:p>
    <w:p w14:paraId="2F59B710" w14:textId="77777777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Sylfaen" w:eastAsia="Sylfaen" w:hAnsi="Sylfaen" w:cs="Sylfaen"/>
          <w:sz w:val="20"/>
          <w:szCs w:val="20"/>
        </w:rPr>
        <w:t>else if x == 0.4 then 4*x^3 – 100/</w:t>
      </w:r>
      <w:r w:rsidRPr="008D71C0">
        <w:rPr>
          <w:rFonts w:ascii="Sylfaen" w:eastAsia="Sylfaen" w:hAnsi="Sylfaen" w:cs="Sylfaen"/>
          <w:sz w:val="20"/>
          <w:szCs w:val="20"/>
          <w:highlight w:val="yellow"/>
        </w:rPr>
        <w:t>3x</w:t>
      </w:r>
      <w:r>
        <w:rPr>
          <w:rFonts w:ascii="Sylfaen" w:eastAsia="Sylfaen" w:hAnsi="Sylfaen" w:cs="Sylfaen"/>
          <w:sz w:val="20"/>
          <w:szCs w:val="20"/>
        </w:rPr>
        <w:t xml:space="preserve"> -5</w:t>
      </w:r>
    </w:p>
    <w:p w14:paraId="1FD0BA34" w14:textId="77777777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Sylfaen" w:eastAsia="Sylfaen" w:hAnsi="Sylfaen" w:cs="Sylfaen"/>
          <w:sz w:val="20"/>
          <w:szCs w:val="20"/>
        </w:rPr>
        <w:t xml:space="preserve">else 7*(2*x + 3.5) + 1/ (2.5*(1-x)) </w:t>
      </w:r>
    </w:p>
    <w:p w14:paraId="25842B1E" w14:textId="77777777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 xml:space="preserve">y2 x | (x &gt;= (-2) &amp;&amp; x /= 0.4 then (x^3 + </w:t>
      </w:r>
      <w:r w:rsidRPr="008D71C0">
        <w:rPr>
          <w:rFonts w:ascii="Sylfaen" w:eastAsia="Sylfaen" w:hAnsi="Sylfaen" w:cs="Sylfaen"/>
          <w:sz w:val="20"/>
          <w:szCs w:val="20"/>
          <w:highlight w:val="yellow"/>
        </w:rPr>
        <w:t>7x</w:t>
      </w:r>
      <w:r>
        <w:rPr>
          <w:rFonts w:ascii="Sylfaen" w:eastAsia="Sylfaen" w:hAnsi="Sylfaen" w:cs="Sylfaen"/>
          <w:sz w:val="20"/>
          <w:szCs w:val="20"/>
        </w:rPr>
        <w:t xml:space="preserve"> – 3)/(5*x – 2)</w:t>
      </w:r>
    </w:p>
    <w:p w14:paraId="5A76E9A6" w14:textId="77777777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Sylfaen" w:eastAsia="Sylfaen" w:hAnsi="Sylfaen" w:cs="Sylfaen"/>
          <w:sz w:val="20"/>
          <w:szCs w:val="20"/>
        </w:rPr>
        <w:t xml:space="preserve">  | (x == 0.4) = 4*x^3 – 100/</w:t>
      </w:r>
      <w:r w:rsidRPr="008D71C0">
        <w:rPr>
          <w:rFonts w:ascii="Sylfaen" w:eastAsia="Sylfaen" w:hAnsi="Sylfaen" w:cs="Sylfaen"/>
          <w:sz w:val="20"/>
          <w:szCs w:val="20"/>
          <w:highlight w:val="yellow"/>
        </w:rPr>
        <w:t>3x</w:t>
      </w:r>
      <w:r>
        <w:rPr>
          <w:rFonts w:ascii="Sylfaen" w:eastAsia="Sylfaen" w:hAnsi="Sylfaen" w:cs="Sylfaen"/>
          <w:sz w:val="20"/>
          <w:szCs w:val="20"/>
        </w:rPr>
        <w:t xml:space="preserve"> -5</w:t>
      </w:r>
    </w:p>
    <w:p w14:paraId="1EEE77A6" w14:textId="77777777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Sylfaen" w:eastAsia="Sylfaen" w:hAnsi="Sylfaen" w:cs="Sylfaen"/>
          <w:sz w:val="20"/>
          <w:szCs w:val="20"/>
        </w:rPr>
        <w:t xml:space="preserve">  | otherwise = 7*(2*x + 3.5) + 1/ (2.5*(1-x))</w:t>
      </w:r>
    </w:p>
    <w:p w14:paraId="3D70D5D3" w14:textId="77777777" w:rsidR="00C00C73" w:rsidRDefault="008D71C0">
      <w:pPr>
        <w:spacing w:after="200" w:line="276" w:lineRule="auto"/>
        <w:ind w:left="360"/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 </w:t>
      </w:r>
    </w:p>
    <w:p w14:paraId="2CC7D42C" w14:textId="77777777" w:rsidR="00C00C73" w:rsidRDefault="008D71C0">
      <w:r>
        <w:rPr>
          <w:rFonts w:ascii="Consolas" w:eastAsia="Consolas" w:hAnsi="Consolas" w:cs="Consolas"/>
          <w:b/>
          <w:bCs/>
          <w:color w:val="0000AF"/>
        </w:rPr>
        <w:t>*Main&gt;</w:t>
      </w:r>
      <w:r>
        <w:rPr>
          <w:rFonts w:ascii="Consolas" w:eastAsia="Consolas" w:hAnsi="Consolas" w:cs="Consolas"/>
        </w:rPr>
        <w:t xml:space="preserve"> :reload</w:t>
      </w:r>
    </w:p>
    <w:p w14:paraId="092371A2" w14:textId="77777777" w:rsidR="00C00C73" w:rsidRDefault="008D71C0">
      <w:r>
        <w:rPr>
          <w:rFonts w:ascii="Consolas" w:eastAsia="Consolas" w:hAnsi="Consolas" w:cs="Consolas"/>
        </w:rPr>
        <w:t>Ok, modules loaded: Main.</w:t>
      </w:r>
    </w:p>
    <w:p w14:paraId="2FCAF891" w14:textId="77777777" w:rsidR="00C00C73" w:rsidRDefault="008D71C0">
      <w:r>
        <w:rPr>
          <w:rFonts w:ascii="Consolas" w:eastAsia="Consolas" w:hAnsi="Consolas" w:cs="Consolas"/>
          <w:b/>
          <w:bCs/>
          <w:color w:val="0000AF"/>
        </w:rPr>
        <w:t>*Main&gt;</w:t>
      </w:r>
      <w:r>
        <w:rPr>
          <w:rFonts w:ascii="Consolas" w:eastAsia="Consolas" w:hAnsi="Consolas" w:cs="Consolas"/>
        </w:rPr>
        <w:t xml:space="preserve"> y 1.2</w:t>
      </w:r>
    </w:p>
    <w:p w14:paraId="18AEACAB" w14:textId="77777777" w:rsidR="00C00C73" w:rsidRDefault="008D71C0">
      <w:r>
        <w:rPr>
          <w:rFonts w:ascii="Consolas" w:eastAsia="Consolas" w:hAnsi="Consolas" w:cs="Consolas"/>
        </w:rPr>
        <w:t>0.18199999999999994</w:t>
      </w:r>
    </w:p>
    <w:p w14:paraId="0022D55F" w14:textId="77777777" w:rsidR="00C00C73" w:rsidRDefault="008D71C0">
      <w:r>
        <w:rPr>
          <w:rFonts w:ascii="Consolas" w:eastAsia="Consolas" w:hAnsi="Consolas" w:cs="Consolas"/>
        </w:rPr>
        <w:t>it :: Double</w:t>
      </w:r>
    </w:p>
    <w:p w14:paraId="5360484C" w14:textId="77777777" w:rsidR="00C00C73" w:rsidRDefault="008D71C0">
      <w:r>
        <w:rPr>
          <w:rFonts w:ascii="Consolas" w:eastAsia="Consolas" w:hAnsi="Consolas" w:cs="Consolas"/>
        </w:rPr>
        <w:t>(0.02 secs, 1677020 bytes)</w:t>
      </w:r>
    </w:p>
    <w:p w14:paraId="2FC25A96" w14:textId="77777777" w:rsidR="00C00C73" w:rsidRDefault="008D71C0">
      <w:r>
        <w:rPr>
          <w:rFonts w:ascii="Consolas" w:eastAsia="Consolas" w:hAnsi="Consolas" w:cs="Consolas"/>
          <w:b/>
          <w:bCs/>
          <w:color w:val="0000AF"/>
        </w:rPr>
        <w:t>*Main&gt;</w:t>
      </w:r>
      <w:r>
        <w:rPr>
          <w:rFonts w:ascii="Consolas" w:eastAsia="Consolas" w:hAnsi="Consolas" w:cs="Consolas"/>
        </w:rPr>
        <w:t xml:space="preserve"> y 5.3</w:t>
      </w:r>
    </w:p>
    <w:p w14:paraId="4E19FF96" w14:textId="77777777" w:rsidR="00C00C73" w:rsidRDefault="008D71C0">
      <w:r>
        <w:rPr>
          <w:rFonts w:ascii="Consolas" w:eastAsia="Consolas" w:hAnsi="Consolas" w:cs="Consolas"/>
        </w:rPr>
        <w:t>6.035795918367346</w:t>
      </w:r>
    </w:p>
    <w:p w14:paraId="566F0830" w14:textId="77777777" w:rsidR="00C00C73" w:rsidRDefault="008D71C0">
      <w:r>
        <w:rPr>
          <w:rFonts w:ascii="Consolas" w:eastAsia="Consolas" w:hAnsi="Consolas" w:cs="Consolas"/>
        </w:rPr>
        <w:t>it :: Double</w:t>
      </w:r>
    </w:p>
    <w:p w14:paraId="7C9A0C73" w14:textId="77777777" w:rsidR="00C00C73" w:rsidRDefault="008D71C0">
      <w:r>
        <w:rPr>
          <w:rFonts w:ascii="Consolas" w:eastAsia="Consolas" w:hAnsi="Consolas" w:cs="Consolas"/>
        </w:rPr>
        <w:t>(0.02 secs, 1714148 bytes)</w:t>
      </w:r>
    </w:p>
    <w:p w14:paraId="3CDC9103" w14:textId="77777777" w:rsidR="00C00C73" w:rsidRDefault="008D71C0">
      <w:r>
        <w:rPr>
          <w:rFonts w:ascii="Consolas" w:eastAsia="Consolas" w:hAnsi="Consolas" w:cs="Consolas"/>
          <w:b/>
          <w:bCs/>
          <w:color w:val="0000AF"/>
        </w:rPr>
        <w:t>*Main&gt;</w:t>
      </w:r>
      <w:r>
        <w:rPr>
          <w:rFonts w:ascii="Consolas" w:eastAsia="Consolas" w:hAnsi="Consolas" w:cs="Consolas"/>
        </w:rPr>
        <w:t xml:space="preserve"> y (-2)</w:t>
      </w:r>
    </w:p>
    <w:p w14:paraId="74B3F608" w14:textId="77777777" w:rsidR="00C00C73" w:rsidRDefault="008D71C0">
      <w:r>
        <w:rPr>
          <w:rFonts w:ascii="Consolas" w:eastAsia="Consolas" w:hAnsi="Consolas" w:cs="Consolas"/>
        </w:rPr>
        <w:t>0.75</w:t>
      </w:r>
    </w:p>
    <w:p w14:paraId="36F277DC" w14:textId="77777777" w:rsidR="00C00C73" w:rsidRDefault="008D71C0">
      <w:r>
        <w:rPr>
          <w:rFonts w:ascii="Consolas" w:eastAsia="Consolas" w:hAnsi="Consolas" w:cs="Consolas"/>
        </w:rPr>
        <w:t>it :: Double</w:t>
      </w:r>
    </w:p>
    <w:p w14:paraId="0EECFC94" w14:textId="77777777" w:rsidR="00C00C73" w:rsidRDefault="008D71C0">
      <w:r>
        <w:rPr>
          <w:rFonts w:ascii="Consolas" w:eastAsia="Consolas" w:hAnsi="Consolas" w:cs="Consolas"/>
        </w:rPr>
        <w:lastRenderedPageBreak/>
        <w:t>(0.00 secs, 1729000 bytes)</w:t>
      </w:r>
    </w:p>
    <w:p w14:paraId="34A28272" w14:textId="77777777" w:rsidR="00C00C73" w:rsidRDefault="008D71C0">
      <w:pPr>
        <w:spacing w:after="240"/>
        <w:jc w:val="both"/>
      </w:pPr>
      <w:r>
        <w:rPr>
          <w:rFonts w:ascii="Consolas" w:eastAsia="Consolas" w:hAnsi="Consolas" w:cs="Consolas"/>
          <w:b/>
          <w:bCs/>
          <w:color w:val="0000AF"/>
        </w:rPr>
        <w:t>*Main&gt;</w:t>
      </w:r>
    </w:p>
    <w:p w14:paraId="59733098" w14:textId="77777777" w:rsidR="00C00C73" w:rsidRDefault="008D71C0">
      <w:pPr>
        <w:spacing w:after="240"/>
        <w:jc w:val="both"/>
      </w:pPr>
      <w:r>
        <w:t> </w:t>
      </w:r>
    </w:p>
    <w:p w14:paraId="331C279D" w14:textId="77777777" w:rsidR="00C00C73" w:rsidRDefault="008D71C0">
      <w:pPr>
        <w:numPr>
          <w:ilvl w:val="0"/>
          <w:numId w:val="2"/>
        </w:numPr>
        <w:pBdr>
          <w:left w:val="none" w:sz="0" w:space="4" w:color="auto"/>
        </w:pBdr>
        <w:ind w:hanging="375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განსაზღვრეთ შემდეგი ფუნქციები </w:t>
      </w:r>
      <w:r>
        <w:rPr>
          <w:rFonts w:ascii="Symbol" w:eastAsia="Symbol" w:hAnsi="Symbol" w:cs="Symbol"/>
        </w:rPr>
        <w:sym w:font="Symbol" w:char="F06C"/>
      </w:r>
      <w:r>
        <w:rPr>
          <w:rFonts w:ascii="Sylfaen" w:eastAsia="Sylfaen" w:hAnsi="Sylfaen" w:cs="Sylfaen"/>
        </w:rPr>
        <w:t xml:space="preserve"> ნოტაციის გამოყენებით და მიუთითეთ შესაბამისი ტიპები:</w:t>
      </w:r>
    </w:p>
    <w:p w14:paraId="5A287731" w14:textId="77777777" w:rsidR="00C00C73" w:rsidRDefault="008D71C0">
      <w:pPr>
        <w:numPr>
          <w:ilvl w:val="0"/>
          <w:numId w:val="3"/>
        </w:numPr>
        <w:pBdr>
          <w:left w:val="none" w:sz="0" w:space="6" w:color="auto"/>
        </w:pBdr>
        <w:ind w:left="372" w:hanging="372"/>
      </w:pPr>
      <w:r>
        <w:rPr>
          <w:rFonts w:ascii="Sylfaen" w:eastAsia="Sylfaen" w:hAnsi="Sylfaen" w:cs="Sylfaen"/>
        </w:rPr>
        <w:t>ფუნქცია, რომელსაც გადაეცემა ორი არგუმენტი და ითვლის ნამდვილ ხარისხს.</w:t>
      </w:r>
    </w:p>
    <w:p w14:paraId="5D7185BD" w14:textId="77777777" w:rsidR="00C00C73" w:rsidRDefault="008D71C0">
      <w:pPr>
        <w:numPr>
          <w:ilvl w:val="0"/>
          <w:numId w:val="3"/>
        </w:numPr>
        <w:pBdr>
          <w:left w:val="none" w:sz="0" w:space="6" w:color="auto"/>
        </w:pBdr>
        <w:ind w:left="372" w:hanging="372"/>
      </w:pPr>
      <w:r>
        <w:rPr>
          <w:rFonts w:ascii="Sylfaen" w:eastAsia="Sylfaen" w:hAnsi="Sylfaen" w:cs="Sylfaen"/>
        </w:rPr>
        <w:t>ფუნქცია</w:t>
      </w:r>
      <w:r>
        <w:t xml:space="preserve">, </w:t>
      </w:r>
      <w:r>
        <w:rPr>
          <w:rFonts w:ascii="Sylfaen" w:eastAsia="Sylfaen" w:hAnsi="Sylfaen" w:cs="Sylfaen"/>
        </w:rPr>
        <w:t>რომელიც</w:t>
      </w:r>
      <w:r>
        <w:t xml:space="preserve"> </w:t>
      </w:r>
      <w:r>
        <w:rPr>
          <w:rFonts w:ascii="Sylfaen" w:eastAsia="Sylfaen" w:hAnsi="Sylfaen" w:cs="Sylfaen"/>
        </w:rPr>
        <w:t>გადაცემული</w:t>
      </w:r>
      <w:r>
        <w:t xml:space="preserve"> </w:t>
      </w:r>
      <w:r>
        <w:rPr>
          <w:rFonts w:ascii="Sylfaen" w:eastAsia="Sylfaen" w:hAnsi="Sylfaen" w:cs="Sylfaen"/>
        </w:rPr>
        <w:t>სიისთვის  აბრუნებს ლუწი ელემენტების კვადრატებს, კენტების -კუბებს.</w:t>
      </w:r>
    </w:p>
    <w:p w14:paraId="672495EC" w14:textId="4137DA55" w:rsidR="00C00C73" w:rsidRDefault="008D71C0">
      <w:pPr>
        <w:numPr>
          <w:ilvl w:val="0"/>
          <w:numId w:val="3"/>
        </w:numPr>
        <w:pBdr>
          <w:left w:val="none" w:sz="0" w:space="6" w:color="auto"/>
        </w:pBdr>
        <w:ind w:hanging="372"/>
        <w:jc w:val="both"/>
      </w:pPr>
      <w:r>
        <w:rPr>
          <w:rFonts w:ascii="Sylfaen" w:eastAsia="Sylfaen" w:hAnsi="Sylfaen" w:cs="Sylfaen"/>
        </w:rPr>
        <w:t>let f1 = map (\x -&gt; if even x then x*x else x*x*x )</w:t>
      </w:r>
      <w:r w:rsidRPr="008D71C0">
        <w:rPr>
          <w:rFonts w:ascii="Sylfaen" w:eastAsia="Sylfaen" w:hAnsi="Sylfaen" w:cs="Sylfaen"/>
          <w:highlight w:val="yellow"/>
        </w:rPr>
        <w:t>+2</w:t>
      </w:r>
    </w:p>
    <w:p w14:paraId="01987F04" w14:textId="77777777" w:rsidR="00C00C73" w:rsidRDefault="008D71C0">
      <w:pPr>
        <w:numPr>
          <w:ilvl w:val="0"/>
          <w:numId w:val="3"/>
        </w:numPr>
        <w:pBdr>
          <w:left w:val="none" w:sz="0" w:space="6" w:color="auto"/>
        </w:pBdr>
        <w:ind w:hanging="372"/>
        <w:jc w:val="both"/>
      </w:pPr>
      <w:r>
        <w:rPr>
          <w:rFonts w:ascii="Sylfaen" w:eastAsia="Sylfaen" w:hAnsi="Sylfaen" w:cs="Sylfaen"/>
        </w:rPr>
        <w:t> f1 :: [Integer] -&gt; [Integer]</w:t>
      </w:r>
    </w:p>
    <w:p w14:paraId="524D6EBB" w14:textId="77777777" w:rsidR="00C00C73" w:rsidRDefault="008D71C0">
      <w:pPr>
        <w:numPr>
          <w:ilvl w:val="0"/>
          <w:numId w:val="3"/>
        </w:numPr>
        <w:pBdr>
          <w:left w:val="none" w:sz="0" w:space="6" w:color="auto"/>
        </w:pBdr>
        <w:ind w:left="372" w:hanging="372"/>
      </w:pPr>
      <w:r>
        <w:rPr>
          <w:rFonts w:ascii="Sylfaen" w:eastAsia="Sylfaen" w:hAnsi="Sylfaen" w:cs="Sylfaen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7F9DD133" w14:textId="77777777" w:rsidR="00C00C73" w:rsidRDefault="008D71C0">
      <w:pPr>
        <w:numPr>
          <w:ilvl w:val="0"/>
          <w:numId w:val="4"/>
        </w:numPr>
        <w:pBdr>
          <w:left w:val="none" w:sz="0" w:space="4" w:color="auto"/>
        </w:pBdr>
        <w:ind w:hanging="375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განსაზღვრეთ ცხრილით მოცემული ფუნქცია </w:t>
      </w:r>
      <w:r>
        <w:rPr>
          <w:rFonts w:ascii="Sylfaen" w:eastAsia="Sylfaen" w:hAnsi="Sylfaen" w:cs="Sylfaen"/>
          <w:b/>
          <w:bCs/>
        </w:rPr>
        <w:t xml:space="preserve">რამდენიმე </w:t>
      </w:r>
      <w:r>
        <w:rPr>
          <w:rFonts w:ascii="Sylfaen" w:eastAsia="Sylfaen" w:hAnsi="Sylfaen" w:cs="Sylfaen"/>
        </w:rPr>
        <w:t>შაბლონის გამოყენებით:</w:t>
      </w:r>
    </w:p>
    <w:p w14:paraId="646F91F4" w14:textId="77777777" w:rsidR="00C00C73" w:rsidRDefault="008D71C0">
      <w:pPr>
        <w:ind w:left="360"/>
        <w:jc w:val="both"/>
      </w:pPr>
      <w:r>
        <w:rPr>
          <w:rFonts w:ascii="Sylfaen" w:eastAsia="Sylfaen" w:hAnsi="Sylfaen" w:cs="Sylfaen"/>
        </w:rPr>
        <w:t> 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C00C73" w14:paraId="3A67ABE1" w14:textId="77777777">
        <w:trPr>
          <w:jc w:val="center"/>
        </w:trPr>
        <w:tc>
          <w:tcPr>
            <w:tcW w:w="1107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273F245F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3C63051D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3DC7F0A4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a</w:t>
            </w:r>
            <w:r>
              <w:rPr>
                <w:rFonts w:ascii="Symbol" w:eastAsia="Symbol" w:hAnsi="Symbol" w:cs="Symbol"/>
              </w:rPr>
              <w:sym w:font="Symbol" w:char="F0DE"/>
            </w:r>
            <w:r>
              <w:rPr>
                <w:rFonts w:ascii="Courier New" w:eastAsia="Courier New" w:hAnsi="Courier New" w:cs="Courier New"/>
              </w:rPr>
              <w:t>b</w:t>
            </w:r>
          </w:p>
        </w:tc>
      </w:tr>
      <w:tr w:rsidR="00C00C73" w14:paraId="69643E44" w14:textId="77777777">
        <w:trPr>
          <w:jc w:val="center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3639AA95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5D51F9C8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2CE85DD3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C00C73" w14:paraId="23434BB3" w14:textId="77777777">
        <w:trPr>
          <w:jc w:val="center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45B5B602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67143581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0D557A58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C00C73" w14:paraId="3C8DAB5C" w14:textId="77777777">
        <w:trPr>
          <w:jc w:val="center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67BBE1AD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2DCD86E9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40BD630C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C00C73" w14:paraId="76D02B12" w14:textId="77777777">
        <w:trPr>
          <w:jc w:val="center"/>
        </w:trPr>
        <w:tc>
          <w:tcPr>
            <w:tcW w:w="1107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21F3C6C2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201CCE41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14:paraId="0C215BEC" w14:textId="77777777" w:rsidR="00C00C73" w:rsidRDefault="008D71C0">
            <w:pPr>
              <w:spacing w:after="12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</w:tbl>
    <w:p w14:paraId="2B11568A" w14:textId="77777777" w:rsidR="00C00C73" w:rsidRDefault="008D71C0">
      <w:pPr>
        <w:spacing w:after="200"/>
      </w:pPr>
      <w:r>
        <w:rPr>
          <w:rFonts w:ascii="Sylfaen" w:eastAsia="Sylfaen" w:hAnsi="Sylfaen" w:cs="Sylfaen"/>
        </w:rPr>
        <w:t>განსაზღვრეთ ფუნქციის ტიპი.</w:t>
      </w:r>
    </w:p>
    <w:p w14:paraId="5331AF7E" w14:textId="77777777" w:rsidR="00C00C73" w:rsidRDefault="008D71C0">
      <w:pPr>
        <w:spacing w:after="200"/>
      </w:pPr>
      <w:r>
        <w:tab/>
      </w:r>
      <w:r>
        <w:rPr>
          <w:rFonts w:ascii="Arial" w:eastAsia="Arial" w:hAnsi="Arial" w:cs="Arial"/>
          <w:sz w:val="20"/>
          <w:szCs w:val="20"/>
        </w:rPr>
        <w:t>let Istrue a b = if a == b then True</w:t>
      </w:r>
    </w:p>
    <w:p w14:paraId="342659ED" w14:textId="77777777" w:rsidR="00C00C73" w:rsidRDefault="008D71C0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else False</w:t>
      </w:r>
    </w:p>
    <w:p w14:paraId="3E54BB2E" w14:textId="77777777" w:rsidR="00C00C73" w:rsidRDefault="008D71C0">
      <w:pPr>
        <w:spacing w:after="200" w:line="276" w:lineRule="auto"/>
        <w:ind w:firstLine="720"/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ტიპი</w:t>
      </w:r>
      <w:r>
        <w:rPr>
          <w:rFonts w:ascii="Arial" w:eastAsia="Arial" w:hAnsi="Arial" w:cs="Arial"/>
          <w:sz w:val="20"/>
          <w:szCs w:val="20"/>
        </w:rPr>
        <w:t xml:space="preserve"> : istrue :: eq a =&gt; a -&gt; a -&gt; Bool</w:t>
      </w:r>
    </w:p>
    <w:p w14:paraId="539DA4A2" w14:textId="77777777" w:rsidR="00C00C73" w:rsidRDefault="008D71C0">
      <w:pPr>
        <w:spacing w:after="200" w:line="276" w:lineRule="auto"/>
        <w:ind w:left="720"/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შაბლონების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გამოყენებით</w:t>
      </w:r>
      <w:r>
        <w:rPr>
          <w:rFonts w:ascii="Arial" w:eastAsia="Arial" w:hAnsi="Arial" w:cs="Arial"/>
          <w:sz w:val="20"/>
          <w:szCs w:val="20"/>
        </w:rPr>
        <w:t>:</w:t>
      </w:r>
    </w:p>
    <w:p w14:paraId="61C1BB48" w14:textId="77777777" w:rsidR="00C00C73" w:rsidRDefault="008D71C0">
      <w:pPr>
        <w:spacing w:after="200" w:line="276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function False False = True</w:t>
      </w:r>
    </w:p>
    <w:p w14:paraId="603AB097" w14:textId="77777777" w:rsidR="00C00C73" w:rsidRDefault="008D71C0">
      <w:pPr>
        <w:spacing w:after="200" w:line="276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function True True = True</w:t>
      </w:r>
    </w:p>
    <w:p w14:paraId="46957F3A" w14:textId="77777777" w:rsidR="00C00C73" w:rsidRDefault="008D71C0">
      <w:pPr>
        <w:spacing w:after="200" w:line="276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function _ _ = False</w:t>
      </w:r>
    </w:p>
    <w:p w14:paraId="703E9CE6" w14:textId="77777777" w:rsidR="00C00C73" w:rsidRDefault="008D71C0">
      <w:pPr>
        <w:spacing w:after="200" w:line="276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function :: Bool -&gt; Bool -&gt; Bool</w:t>
      </w:r>
    </w:p>
    <w:p w14:paraId="2D1612AD" w14:textId="77777777" w:rsidR="00C00C73" w:rsidRDefault="008D71C0">
      <w:pPr>
        <w:spacing w:after="200"/>
      </w:pPr>
      <w:r>
        <w:rPr>
          <w:rFonts w:ascii="Sylfaen" w:eastAsia="Sylfaen" w:hAnsi="Sylfaen" w:cs="Sylfaen"/>
        </w:rPr>
        <w:t> </w:t>
      </w:r>
    </w:p>
    <w:p w14:paraId="42D738B6" w14:textId="77777777" w:rsidR="00C00C73" w:rsidRDefault="008D71C0">
      <w:pPr>
        <w:spacing w:after="200"/>
      </w:pPr>
      <w:r>
        <w:rPr>
          <w:rFonts w:ascii="Sylfaen" w:eastAsia="Sylfaen" w:hAnsi="Sylfaen" w:cs="Sylfaen"/>
        </w:rPr>
        <w:t> </w:t>
      </w:r>
    </w:p>
    <w:p w14:paraId="55A76AFE" w14:textId="77777777" w:rsidR="00C00C73" w:rsidRDefault="008D71C0">
      <w:pPr>
        <w:numPr>
          <w:ilvl w:val="0"/>
          <w:numId w:val="5"/>
        </w:numPr>
        <w:pBdr>
          <w:left w:val="none" w:sz="0" w:space="4" w:color="auto"/>
        </w:pBdr>
        <w:ind w:hanging="375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lastRenderedPageBreak/>
        <w:t>სიის კონსტრუქტორის გამოყენებით შეადგინეთ:</w:t>
      </w:r>
    </w:p>
    <w:p w14:paraId="12C07A0D" w14:textId="77777777" w:rsidR="00C00C73" w:rsidRDefault="008D71C0">
      <w:pPr>
        <w:numPr>
          <w:ilvl w:val="0"/>
          <w:numId w:val="6"/>
        </w:numPr>
        <w:pBdr>
          <w:left w:val="none" w:sz="0" w:space="6" w:color="auto"/>
        </w:pBdr>
        <w:ind w:left="372" w:hanging="372"/>
      </w:pPr>
      <w:r>
        <w:rPr>
          <w:rFonts w:ascii="Sylfaen" w:eastAsia="Sylfaen" w:hAnsi="Sylfaen" w:cs="Sylfaen"/>
        </w:rPr>
        <w:t>ხუთნიშნა რიცხვების სია, სადაც ყველა ციფრი ერთნაირია;</w:t>
      </w:r>
    </w:p>
    <w:p w14:paraId="7D170E26" w14:textId="77777777" w:rsidR="00C00C73" w:rsidRDefault="008D71C0">
      <w:pPr>
        <w:numPr>
          <w:ilvl w:val="0"/>
          <w:numId w:val="6"/>
        </w:numPr>
        <w:pBdr>
          <w:left w:val="none" w:sz="0" w:space="6" w:color="auto"/>
        </w:pBdr>
        <w:ind w:left="372" w:hanging="372"/>
      </w:pPr>
      <w:r>
        <w:rPr>
          <w:rFonts w:ascii="Sylfaen" w:eastAsia="Sylfaen" w:hAnsi="Sylfaen" w:cs="Sylfaen"/>
        </w:rPr>
        <w:t xml:space="preserve">გამოსახულება, რომლითაც დაითვლით 1000–ზე ნაკლები 3–ის ან 7–ის ჯერადი ნატურალური რიცხვების ნამრავლი ? </w:t>
      </w:r>
    </w:p>
    <w:p w14:paraId="7886C84E" w14:textId="77777777" w:rsidR="00C00C73" w:rsidRDefault="008D71C0">
      <w:pPr>
        <w:numPr>
          <w:ilvl w:val="0"/>
          <w:numId w:val="6"/>
        </w:numPr>
        <w:pBdr>
          <w:left w:val="none" w:sz="0" w:space="6" w:color="auto"/>
        </w:pBdr>
        <w:ind w:left="372" w:hanging="372"/>
        <w:jc w:val="both"/>
      </w:pPr>
      <w:r>
        <w:rPr>
          <w:rFonts w:ascii="Sylfaen" w:eastAsia="Sylfaen" w:hAnsi="Sylfaen" w:cs="Sylfaen"/>
        </w:rPr>
        <w:t>სია [2</w:t>
      </w:r>
      <w:r>
        <w:rPr>
          <w:rFonts w:ascii="Sylfaen" w:eastAsia="Sylfaen" w:hAnsi="Sylfaen" w:cs="Sylfaen"/>
          <w:sz w:val="22"/>
          <w:szCs w:val="22"/>
          <w:vertAlign w:val="superscript"/>
        </w:rPr>
        <w:t>2</w:t>
      </w:r>
      <w:r>
        <w:rPr>
          <w:rFonts w:ascii="Sylfaen" w:eastAsia="Sylfaen" w:hAnsi="Sylfaen" w:cs="Sylfaen"/>
        </w:rPr>
        <w:t>, 4</w:t>
      </w:r>
      <w:r>
        <w:rPr>
          <w:rFonts w:ascii="Sylfaen" w:eastAsia="Sylfaen" w:hAnsi="Sylfaen" w:cs="Sylfaen"/>
          <w:sz w:val="22"/>
          <w:szCs w:val="22"/>
          <w:vertAlign w:val="superscript"/>
        </w:rPr>
        <w:t>4</w:t>
      </w:r>
      <w:r>
        <w:rPr>
          <w:rFonts w:ascii="Sylfaen" w:eastAsia="Sylfaen" w:hAnsi="Sylfaen" w:cs="Sylfaen"/>
        </w:rPr>
        <w:t>,...20</w:t>
      </w:r>
      <w:r>
        <w:rPr>
          <w:rFonts w:ascii="Sylfaen" w:eastAsia="Sylfaen" w:hAnsi="Sylfaen" w:cs="Sylfaen"/>
          <w:sz w:val="22"/>
          <w:szCs w:val="22"/>
          <w:vertAlign w:val="superscript"/>
        </w:rPr>
        <w:t>20</w:t>
      </w:r>
      <w:r>
        <w:rPr>
          <w:rFonts w:ascii="Sylfaen" w:eastAsia="Sylfaen" w:hAnsi="Sylfaen" w:cs="Sylfaen"/>
        </w:rPr>
        <w:t>].</w:t>
      </w:r>
    </w:p>
    <w:p w14:paraId="65BF45F4" w14:textId="77777777" w:rsidR="00C00C73" w:rsidRDefault="008D71C0">
      <w:pPr>
        <w:jc w:val="both"/>
      </w:pPr>
      <w:r>
        <w:t> </w:t>
      </w:r>
    </w:p>
    <w:p w14:paraId="75EB97F3" w14:textId="77777777" w:rsidR="00C00C73" w:rsidRDefault="008D71C0">
      <w:pPr>
        <w:numPr>
          <w:ilvl w:val="0"/>
          <w:numId w:val="7"/>
        </w:numPr>
        <w:pBdr>
          <w:left w:val="none" w:sz="0" w:space="4" w:color="auto"/>
        </w:pBdr>
        <w:spacing w:after="120"/>
        <w:ind w:hanging="375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6A313E36" w14:textId="77777777" w:rsidR="00C00C73" w:rsidRDefault="008D71C0">
      <w:pPr>
        <w:numPr>
          <w:ilvl w:val="0"/>
          <w:numId w:val="8"/>
        </w:numPr>
        <w:pBdr>
          <w:left w:val="none" w:sz="0" w:space="6" w:color="auto"/>
        </w:pBdr>
        <w:ind w:left="372" w:hanging="372"/>
      </w:pPr>
      <w:r>
        <w:rPr>
          <w:rFonts w:ascii="Sylfaen" w:eastAsia="Sylfaen" w:hAnsi="Sylfaen" w:cs="Sylfaen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7E2C7E0C" w14:textId="77777777" w:rsidR="00C00C73" w:rsidRDefault="008D71C0">
      <w:pPr>
        <w:numPr>
          <w:ilvl w:val="0"/>
          <w:numId w:val="8"/>
        </w:numPr>
        <w:pBdr>
          <w:left w:val="none" w:sz="0" w:space="6" w:color="auto"/>
        </w:pBdr>
        <w:spacing w:after="120"/>
        <w:ind w:left="372" w:hanging="372"/>
        <w:jc w:val="both"/>
      </w:pPr>
      <w:r>
        <w:rPr>
          <w:rFonts w:ascii="Sylfaen" w:eastAsia="Sylfaen" w:hAnsi="Sylfaen" w:cs="Sylfaen"/>
        </w:rPr>
        <w:t>ფუნქცია, რომელსაც გადაეცემა ორი სია და დააბრუნებს მათ გაერთიანებას.</w:t>
      </w:r>
    </w:p>
    <w:p w14:paraId="0BEC89CC" w14:textId="77777777" w:rsidR="00C00C73" w:rsidRDefault="008D71C0">
      <w:pPr>
        <w:numPr>
          <w:ilvl w:val="0"/>
          <w:numId w:val="8"/>
        </w:numPr>
        <w:pBdr>
          <w:left w:val="none" w:sz="0" w:space="6" w:color="auto"/>
        </w:pBdr>
        <w:spacing w:after="120"/>
        <w:ind w:left="372" w:hanging="372"/>
        <w:jc w:val="both"/>
      </w:pPr>
      <w:bookmarkStart w:id="1" w:name="_Hlk87996649"/>
      <w:r>
        <w:rPr>
          <w:rFonts w:ascii="Sylfaen" w:eastAsia="Sylfaen" w:hAnsi="Sylfaen" w:cs="Sylfaen"/>
        </w:rPr>
        <w:t xml:space="preserve">ფუნქცია </w:t>
      </w:r>
      <w:r>
        <w:rPr>
          <w:rFonts w:ascii="Courier New" w:eastAsia="Courier New" w:hAnsi="Courier New" w:cs="Courier New"/>
        </w:rPr>
        <w:t>isRectangular</w:t>
      </w:r>
      <w:r>
        <w:rPr>
          <w:rFonts w:ascii="Sylfaen" w:eastAsia="Sylfaen" w:hAnsi="Sylfaen" w:cs="Sylfaen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>
        <w:rPr>
          <w:rFonts w:ascii="Courier New" w:eastAsia="Courier New" w:hAnsi="Courier New" w:cs="Courier New"/>
        </w:rPr>
        <w:t>True</w:t>
      </w:r>
      <w:r>
        <w:rPr>
          <w:rFonts w:ascii="Sylfaen" w:eastAsia="Sylfaen" w:hAnsi="Sylfaen" w:cs="Sylfaen"/>
        </w:rPr>
        <w:t>–ს, თუ მათ მიერ შედგენილი სამკუთხედი არის მართკუთხა სამკუთხედი.</w:t>
      </w:r>
      <w:bookmarkEnd w:id="1"/>
    </w:p>
    <w:sectPr w:rsidR="00C00C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lvl w:ilvl="0" w:tplc="A2A0718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6B622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E08F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544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025E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A835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E6A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C24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46A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00000006"/>
    <w:lvl w:ilvl="0" w:tplc="B3B2258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E62CB3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D49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5E8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640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A9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5CA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8410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36F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hybridMultilevel"/>
    <w:tmpl w:val="00000008"/>
    <w:lvl w:ilvl="0" w:tplc="C84481A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84762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EEB6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7CE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413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D02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803F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EE8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E87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C73"/>
    <w:rsid w:val="008D71C0"/>
    <w:rsid w:val="009531C6"/>
    <w:rsid w:val="00C0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87F"/>
  <w15:docId w15:val="{FE7ED93A-A189-4A27-8A31-9E1C44C5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2021-11-21T00:49:00Z</dcterms:created>
  <dcterms:modified xsi:type="dcterms:W3CDTF">2021-11-22T01:39:00Z</dcterms:modified>
</cp:coreProperties>
</file>